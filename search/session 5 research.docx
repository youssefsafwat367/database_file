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2104" w14:textId="60EA37BD" w:rsidR="00AB6AA1" w:rsidRPr="00AB6AA1" w:rsidRDefault="00AB6AA1" w:rsidP="00AB6AA1">
      <w:pPr>
        <w:pStyle w:val="ListParagraph"/>
        <w:numPr>
          <w:ilvl w:val="0"/>
          <w:numId w:val="20"/>
        </w:numPr>
        <w:pBdr>
          <w:top w:val="single" w:sz="24" w:space="1" w:color="000000"/>
          <w:bottom w:val="single" w:sz="24" w:space="1" w:color="000000"/>
        </w:pBdr>
        <w:spacing w:before="0"/>
        <w:jc w:val="both"/>
        <w:rPr>
          <w:bCs/>
          <w:color w:val="FF0000"/>
        </w:rPr>
      </w:pPr>
      <w:r>
        <w:rPr>
          <w:bCs/>
          <w:color w:val="FF0000"/>
        </w:rPr>
        <w:t>Join</w:t>
      </w:r>
      <w:r w:rsidR="00822FFE">
        <w:rPr>
          <w:bCs/>
          <w:color w:val="FF0000"/>
        </w:rPr>
        <w:t xml:space="preserve"> OPERSTIONS</w:t>
      </w:r>
      <w:r w:rsidR="008C2BFC" w:rsidRPr="008C2BFC">
        <w:rPr>
          <w:bCs/>
          <w:color w:val="FF0000"/>
        </w:rPr>
        <w:t xml:space="preserve"> : </w:t>
      </w:r>
    </w:p>
    <w:p w14:paraId="70A84636" w14:textId="77777777" w:rsidR="00AB6AA1" w:rsidRDefault="00AB6AA1" w:rsidP="00AB6AA1">
      <w:pPr>
        <w:spacing w:before="100" w:beforeAutospacing="1"/>
        <w:rPr>
          <w:rFonts w:ascii="Dubai" w:hAnsi="Dubai" w:cs="Dubai"/>
          <w:bCs/>
          <w:lang w:bidi="ar-EG"/>
        </w:rPr>
      </w:pPr>
      <w:r>
        <w:rPr>
          <w:rFonts w:ascii="Dubai" w:hAnsi="Dubai" w:cs="Dubai"/>
          <w:bCs/>
          <w:color w:val="auto"/>
          <w:lang w:bidi="ar-EG"/>
        </w:rPr>
        <w:t>t</w:t>
      </w:r>
      <w:r w:rsidRPr="00AB6AA1">
        <w:rPr>
          <w:rFonts w:ascii="Dubai" w:hAnsi="Dubai" w:cs="Dubai"/>
          <w:bCs/>
          <w:color w:val="auto"/>
          <w:lang w:bidi="ar-EG"/>
        </w:rPr>
        <w:t xml:space="preserve">he "JOIN" statement in SQL </w:t>
      </w:r>
      <w:r w:rsidRPr="00AB6AA1">
        <w:rPr>
          <w:rFonts w:ascii="Dubai" w:hAnsi="Dubai" w:cs="Dubai"/>
          <w:bCs/>
          <w:lang w:bidi="ar-EG"/>
        </w:rPr>
        <w:t xml:space="preserve">combines rows from two or more tables based on a related column between them. It allows for retrieving data from multiple tables in a single query. </w:t>
      </w:r>
    </w:p>
    <w:p w14:paraId="3755272D" w14:textId="222E98CA" w:rsidR="00AB6AA1" w:rsidRPr="00AB6AA1" w:rsidRDefault="00AB6AA1" w:rsidP="00AB6AA1">
      <w:pPr>
        <w:spacing w:before="100" w:beforeAutospacing="1"/>
        <w:rPr>
          <w:rFonts w:ascii="Dubai" w:hAnsi="Dubai" w:cs="Dubai"/>
          <w:bCs/>
          <w:color w:val="FF0000"/>
          <w:lang w:bidi="ar-EG"/>
        </w:rPr>
      </w:pPr>
      <w:r w:rsidRPr="00AB6AA1">
        <w:rPr>
          <w:rFonts w:ascii="Dubai" w:hAnsi="Dubai" w:cs="Dubai"/>
          <w:bCs/>
          <w:color w:val="FF0000"/>
          <w:lang w:bidi="ar-EG"/>
        </w:rPr>
        <w:t>The types of JOINs include:</w:t>
      </w:r>
    </w:p>
    <w:p w14:paraId="58CCB40D" w14:textId="3544A7F5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INNER JOIN</w:t>
      </w:r>
      <w:r>
        <w:rPr>
          <w:rFonts w:ascii="Dubai" w:hAnsi="Dubai" w:cs="Dubai"/>
          <w:bCs/>
          <w:color w:val="00B050"/>
          <w:lang w:bidi="ar-EG"/>
        </w:rPr>
        <w:t xml:space="preserve">  </w:t>
      </w:r>
      <w:r w:rsidRPr="00AB6AA1">
        <w:rPr>
          <w:rFonts w:ascii="Dubai" w:hAnsi="Dubai" w:cs="Dubai"/>
          <w:bCs/>
          <w:color w:val="auto"/>
          <w:lang w:bidi="ar-EG"/>
        </w:rPr>
        <w:t>: Returns only the matched rows between the tables.</w:t>
      </w:r>
    </w:p>
    <w:p w14:paraId="4024343C" w14:textId="771412C7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LEFT JOIN</w:t>
      </w:r>
      <w:r>
        <w:rPr>
          <w:rFonts w:ascii="Dubai" w:hAnsi="Dubai" w:cs="Dubai"/>
          <w:bCs/>
          <w:color w:val="00B050"/>
          <w:lang w:bidi="ar-EG"/>
        </w:rPr>
        <w:t xml:space="preserve">    </w:t>
      </w:r>
      <w:r w:rsidRPr="00AB6AA1">
        <w:rPr>
          <w:rFonts w:ascii="Dubai" w:hAnsi="Dubai" w:cs="Dubai"/>
          <w:bCs/>
          <w:color w:val="auto"/>
          <w:lang w:bidi="ar-EG"/>
        </w:rPr>
        <w:t xml:space="preserve">: Retrieves all rows from the left table and the matched rows from the right </w:t>
      </w:r>
      <w:r>
        <w:rPr>
          <w:rFonts w:ascii="Dubai" w:hAnsi="Dubai" w:cs="Dubai"/>
          <w:bCs/>
          <w:color w:val="auto"/>
          <w:lang w:bidi="ar-EG"/>
        </w:rPr>
        <w:br/>
        <w:t xml:space="preserve">                          </w:t>
      </w:r>
      <w:r w:rsidRPr="00AB6AA1">
        <w:rPr>
          <w:rFonts w:ascii="Dubai" w:hAnsi="Dubai" w:cs="Dubai"/>
          <w:bCs/>
          <w:color w:val="auto"/>
          <w:lang w:bidi="ar-EG"/>
        </w:rPr>
        <w:t>table.</w:t>
      </w:r>
    </w:p>
    <w:p w14:paraId="47F4AFA6" w14:textId="6F84FFD9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RIGHT JOIN</w:t>
      </w:r>
      <w:r>
        <w:rPr>
          <w:rFonts w:ascii="Dubai" w:hAnsi="Dubai" w:cs="Dubai"/>
          <w:bCs/>
          <w:color w:val="00B050"/>
          <w:lang w:bidi="ar-EG"/>
        </w:rPr>
        <w:t xml:space="preserve"> </w:t>
      </w:r>
      <w:r w:rsidRPr="00AB6AA1">
        <w:rPr>
          <w:rFonts w:ascii="Dubai" w:hAnsi="Dubai" w:cs="Dubai"/>
          <w:bCs/>
          <w:color w:val="auto"/>
          <w:lang w:bidi="ar-EG"/>
        </w:rPr>
        <w:t xml:space="preserve">: Retrieves all rows from the right table and the matched rows from the left </w:t>
      </w:r>
      <w:r>
        <w:rPr>
          <w:rFonts w:ascii="Dubai" w:hAnsi="Dubai" w:cs="Dubai"/>
          <w:bCs/>
          <w:color w:val="auto"/>
          <w:lang w:bidi="ar-EG"/>
        </w:rPr>
        <w:br/>
        <w:t xml:space="preserve">                           </w:t>
      </w:r>
      <w:r w:rsidRPr="00AB6AA1">
        <w:rPr>
          <w:rFonts w:ascii="Dubai" w:hAnsi="Dubai" w:cs="Dubai"/>
          <w:bCs/>
          <w:color w:val="auto"/>
          <w:lang w:bidi="ar-EG"/>
        </w:rPr>
        <w:t>table.</w:t>
      </w:r>
    </w:p>
    <w:p w14:paraId="11034295" w14:textId="44DBF6A0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FULL JOIN</w:t>
      </w:r>
      <w:r>
        <w:rPr>
          <w:rFonts w:ascii="Dubai" w:hAnsi="Dubai" w:cs="Dubai"/>
          <w:bCs/>
          <w:color w:val="00B050"/>
          <w:lang w:bidi="ar-EG"/>
        </w:rPr>
        <w:t xml:space="preserve">    </w:t>
      </w:r>
      <w:r w:rsidRPr="00AB6AA1">
        <w:rPr>
          <w:rFonts w:ascii="Dubai" w:hAnsi="Dubai" w:cs="Dubai"/>
          <w:bCs/>
          <w:color w:val="auto"/>
          <w:lang w:bidi="ar-EG"/>
        </w:rPr>
        <w:t>: Retrieves all rows from both tables, including unmatched rows.</w:t>
      </w:r>
    </w:p>
    <w:p w14:paraId="451E0859" w14:textId="5E31AB83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CROSS JOIN</w:t>
      </w:r>
      <w:r>
        <w:rPr>
          <w:rFonts w:ascii="Dubai" w:hAnsi="Dubai" w:cs="Dubai"/>
          <w:bCs/>
          <w:color w:val="00B050"/>
          <w:lang w:bidi="ar-EG"/>
        </w:rPr>
        <w:t xml:space="preserve"> </w:t>
      </w:r>
      <w:r w:rsidRPr="00AB6AA1">
        <w:rPr>
          <w:rFonts w:ascii="Dubai" w:hAnsi="Dubai" w:cs="Dubai"/>
          <w:bCs/>
          <w:color w:val="auto"/>
          <w:lang w:bidi="ar-EG"/>
        </w:rPr>
        <w:t>: Returns the Cartesian product of all rows from both tables.</w:t>
      </w:r>
    </w:p>
    <w:p w14:paraId="2C331D58" w14:textId="328DA5F8" w:rsidR="00AB6AA1" w:rsidRPr="00AB6AA1" w:rsidRDefault="00AB6AA1" w:rsidP="00AB6AA1">
      <w:pPr>
        <w:pStyle w:val="ListParagraph"/>
        <w:numPr>
          <w:ilvl w:val="0"/>
          <w:numId w:val="24"/>
        </w:numPr>
        <w:spacing w:before="100" w:beforeAutospacing="1"/>
        <w:rPr>
          <w:rFonts w:ascii="Dubai" w:hAnsi="Dubai" w:cs="Dubai"/>
          <w:bCs/>
          <w:color w:val="auto"/>
          <w:lang w:bidi="ar-EG"/>
        </w:rPr>
      </w:pPr>
      <w:r w:rsidRPr="00AB6AA1">
        <w:rPr>
          <w:rFonts w:ascii="Dubai" w:hAnsi="Dubai" w:cs="Dubai"/>
          <w:bCs/>
          <w:color w:val="00B050"/>
          <w:lang w:bidi="ar-EG"/>
        </w:rPr>
        <w:t>SELF JOIN</w:t>
      </w:r>
      <w:r>
        <w:rPr>
          <w:rFonts w:ascii="Dubai" w:hAnsi="Dubai" w:cs="Dubai"/>
          <w:bCs/>
          <w:color w:val="00B050"/>
          <w:lang w:bidi="ar-EG"/>
        </w:rPr>
        <w:t xml:space="preserve">     </w:t>
      </w:r>
      <w:r w:rsidRPr="00AB6AA1">
        <w:rPr>
          <w:rFonts w:ascii="Dubai" w:hAnsi="Dubai" w:cs="Dubai"/>
          <w:bCs/>
          <w:color w:val="auto"/>
          <w:lang w:bidi="ar-EG"/>
        </w:rPr>
        <w:t>: Joins a table with itself, treating it as two separate tables.</w:t>
      </w:r>
    </w:p>
    <w:p w14:paraId="7C727DDC" w14:textId="3FF978BC" w:rsidR="00154659" w:rsidRPr="00AB6AA1" w:rsidRDefault="00AB6AA1" w:rsidP="00AB6AA1">
      <w:pPr>
        <w:spacing w:before="100" w:beforeAutospacing="1"/>
      </w:pPr>
      <w:r w:rsidRPr="00AB6AA1">
        <w:rPr>
          <w:rFonts w:ascii="Dubai" w:hAnsi="Dubai" w:cs="Dubai"/>
          <w:bCs/>
          <w:lang w:bidi="ar-EG"/>
        </w:rPr>
        <w:t>These join types provide flexibility in fetching data based on different relationships and conditions between tables.</w:t>
      </w:r>
      <w:r w:rsidR="00E9329B" w:rsidRPr="00AB6AA1">
        <mc:AlternateContent>
          <mc:Choice Requires="wps">
            <w:drawing>
              <wp:anchor distT="182880" distB="182880" distL="114300" distR="114300" simplePos="0" relativeHeight="251659264" behindDoc="0" locked="0" layoutInCell="1" allowOverlap="1" wp14:anchorId="4287CFBC" wp14:editId="7DBFEDC8">
                <wp:simplePos x="0" y="0"/>
                <wp:positionH relativeFrom="page">
                  <wp:align>right</wp:align>
                </wp:positionH>
                <wp:positionV relativeFrom="topMargin">
                  <wp:posOffset>1074420</wp:posOffset>
                </wp:positionV>
                <wp:extent cx="7942580" cy="317500"/>
                <wp:effectExtent l="57150" t="38100" r="58420" b="82550"/>
                <wp:wrapTopAndBottom/>
                <wp:docPr id="2" name="Text Box 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2580" cy="317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1FEBE" w14:textId="0335A2F6" w:rsidR="00F12089" w:rsidRPr="008C2BFC" w:rsidRDefault="00AB6AA1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</w:rPr>
                              <w:t xml:space="preserve">Join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7CF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alt="Pull quote" style="position:absolute;left:0;text-align:left;margin-left:574.2pt;margin-top:84.6pt;width:625.4pt;height:25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 inset="0,0,0,0">
                  <w:txbxContent>
                    <w:p w14:paraId="0ED1FEBE" w14:textId="0335A2F6" w:rsidR="00F12089" w:rsidRPr="008C2BFC" w:rsidRDefault="00AB6AA1">
                      <w:pPr>
                        <w:jc w:val="center"/>
                        <w:rPr>
                          <w:bCs/>
                          <w:color w:val="FFFFFF" w:themeColor="background1"/>
                        </w:rPr>
                      </w:pPr>
                      <w:r>
                        <w:rPr>
                          <w:bCs/>
                          <w:color w:val="FFFFFF" w:themeColor="background1"/>
                        </w:rPr>
                        <w:t xml:space="preserve">Join 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14:paraId="30796EC8" w14:textId="53A0C96E" w:rsidR="00154659" w:rsidRDefault="00154659" w:rsidP="00154659">
      <w:pPr>
        <w:tabs>
          <w:tab w:val="left" w:pos="1230"/>
        </w:tabs>
      </w:pPr>
    </w:p>
    <w:p w14:paraId="0AC1A9C9" w14:textId="77777777" w:rsidR="002262AE" w:rsidRDefault="002262AE" w:rsidP="00154659">
      <w:pPr>
        <w:tabs>
          <w:tab w:val="left" w:pos="1230"/>
        </w:tabs>
      </w:pPr>
    </w:p>
    <w:p w14:paraId="5A809918" w14:textId="77777777" w:rsidR="002262AE" w:rsidRPr="002262AE" w:rsidRDefault="002262AE" w:rsidP="002262AE">
      <w:pPr>
        <w:tabs>
          <w:tab w:val="left" w:pos="1230"/>
        </w:tabs>
        <w:rPr>
          <w:color w:val="FF0000"/>
        </w:rPr>
      </w:pPr>
    </w:p>
    <w:sectPr w:rsidR="002262AE" w:rsidRPr="002262AE" w:rsidSect="00794403">
      <w:headerReference w:type="default" r:id="rId11"/>
      <w:footerReference w:type="default" r:id="rId12"/>
      <w:pgSz w:w="12240" w:h="19440" w:code="120"/>
      <w:pgMar w:top="1872" w:right="1440" w:bottom="216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8E34" w14:textId="77777777" w:rsidR="00A3360D" w:rsidRDefault="00A3360D" w:rsidP="00D45945">
      <w:pPr>
        <w:spacing w:before="0" w:after="0" w:line="240" w:lineRule="auto"/>
      </w:pPr>
      <w:r>
        <w:separator/>
      </w:r>
    </w:p>
  </w:endnote>
  <w:endnote w:type="continuationSeparator" w:id="0">
    <w:p w14:paraId="6AEE6F4B" w14:textId="77777777" w:rsidR="00A3360D" w:rsidRDefault="00A3360D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2043817118"/>
      <w:docPartObj>
        <w:docPartGallery w:val="Page Numbers (Bottom of Page)"/>
        <w:docPartUnique/>
      </w:docPartObj>
    </w:sdtPr>
    <w:sdtContent>
      <w:p w14:paraId="5AFE7F3C" w14:textId="3CE6E7E9" w:rsidR="000168AE" w:rsidRDefault="00000000" w:rsidP="00794403">
        <w:pPr>
          <w:spacing w:before="100" w:beforeAutospacing="1" w:after="100" w:afterAutospacing="1"/>
          <w:rPr>
            <w:rFonts w:asciiTheme="majorHAnsi" w:eastAsiaTheme="majorEastAsia" w:hAnsiTheme="majorHAnsi" w:cstheme="majorBidi"/>
          </w:rPr>
        </w:pPr>
        <w:sdt>
          <w:sdtPr>
            <w:rPr>
              <w:rFonts w:asciiTheme="majorHAnsi" w:eastAsiaTheme="majorEastAsia" w:hAnsiTheme="majorHAnsi" w:cstheme="majorBidi"/>
            </w:rPr>
            <w:id w:val="1806425445"/>
            <w:docPartObj>
              <w:docPartGallery w:val="Page Numbers (Margins)"/>
              <w:docPartUnique/>
            </w:docPartObj>
          </w:sdtPr>
          <w:sdtContent>
            <w:r w:rsidR="000168AE"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35089CB" wp14:editId="015B9DE1">
                      <wp:simplePos x="0" y="0"/>
                      <wp:positionH relativeFrom="margin">
                        <wp:align>center</wp:align>
                      </wp:positionH>
                      <wp:positionV relativeFrom="page">
                        <wp:posOffset>11696700</wp:posOffset>
                      </wp:positionV>
                      <wp:extent cx="626745" cy="626745"/>
                      <wp:effectExtent l="0" t="0" r="0" b="0"/>
                      <wp:wrapTight wrapText="bothSides">
                        <wp:wrapPolygon edited="0">
                          <wp:start x="4596" y="3283"/>
                          <wp:lineTo x="4596" y="17726"/>
                          <wp:lineTo x="16413" y="17726"/>
                          <wp:lineTo x="16413" y="3283"/>
                          <wp:lineTo x="4596" y="3283"/>
                        </wp:wrapPolygon>
                      </wp:wrapTight>
                      <wp:docPr id="757192014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33C300B2" w14:textId="77777777" w:rsidR="000168AE" w:rsidRPr="00370298" w:rsidRDefault="000168AE" w:rsidP="00370298">
                                  <w:pPr>
                                    <w:pStyle w:val="Footer"/>
                                    <w:pBdr>
                                      <w:bottom w:val="single" w:sz="18" w:space="1" w:color="auto"/>
                                    </w:pBdr>
                                    <w:jc w:val="center"/>
                                    <w:rPr>
                                      <w:b w:val="0"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 w:rsidRPr="00370298">
                                    <w:rPr>
                                      <w:b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370298">
                                    <w:rPr>
                                      <w:color w:val="000000" w:themeColor="text1"/>
                                    </w:rPr>
                                    <w:instrText xml:space="preserve"> PAGE    \* MERGEFORMAT </w:instrText>
                                  </w:r>
                                  <w:r w:rsidRPr="00370298">
                                    <w:rPr>
                                      <w:b w:val="0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370298">
                                    <w:rPr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370298">
                                    <w:rPr>
                                      <w:b w:val="0"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089CB" id="Oval 3" o:spid="_x0000_s1029" style="position:absolute;left:0;text-align:left;margin-left:0;margin-top:921pt;width:49.35pt;height:49.3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" filled="f" stroked="f">
                      <v:textbox>
                        <w:txbxContent>
                          <w:p w14:paraId="33C300B2" w14:textId="77777777" w:rsidR="000168AE" w:rsidRPr="00370298" w:rsidRDefault="000168AE" w:rsidP="00370298">
                            <w:pPr>
                              <w:pStyle w:val="Footer"/>
                              <w:pBdr>
                                <w:bottom w:val="single" w:sz="18" w:space="1" w:color="auto"/>
                              </w:pBdr>
                              <w:jc w:val="center"/>
                              <w:rPr>
                                <w:b w:val="0"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70298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70298">
                              <w:rPr>
                                <w:color w:val="000000" w:themeColor="text1"/>
                              </w:rPr>
                              <w:instrText xml:space="preserve"> PAGE    \* MERGEFORMAT </w:instrText>
                            </w:r>
                            <w:r w:rsidRPr="00370298">
                              <w:rPr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70298">
                              <w:rPr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 w:rsidRPr="00370298">
                              <w:rPr>
                                <w:b w:val="0"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tight" anchorx="margin" anchory="page"/>
                    </v:oval>
                  </w:pict>
                </mc:Fallback>
              </mc:AlternateContent>
            </w:r>
          </w:sdtContent>
        </w:sdt>
      </w:p>
    </w:sdtContent>
  </w:sdt>
  <w:p w14:paraId="54B8787E" w14:textId="169AEFB5" w:rsidR="00F12089" w:rsidRDefault="00F12089" w:rsidP="00794403">
    <w:pPr>
      <w:pStyle w:val="Footer"/>
      <w:spacing w:before="100" w:beforeAutospacing="1" w:after="100" w:afterAutospacing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5D516" w14:textId="77777777" w:rsidR="00A3360D" w:rsidRDefault="00A3360D" w:rsidP="00D45945">
      <w:pPr>
        <w:spacing w:before="0" w:after="0" w:line="240" w:lineRule="auto"/>
      </w:pPr>
      <w:r>
        <w:separator/>
      </w:r>
    </w:p>
  </w:footnote>
  <w:footnote w:type="continuationSeparator" w:id="0">
    <w:p w14:paraId="0E2F66F9" w14:textId="77777777" w:rsidR="00A3360D" w:rsidRDefault="00A3360D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5D42" w14:textId="636A25AA" w:rsidR="00D45945" w:rsidRDefault="00794403" w:rsidP="00794403">
    <w:pPr>
      <w:pStyle w:val="Header"/>
      <w:spacing w:before="100" w:beforeAutospacing="1" w:after="480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6B0A45CA" wp14:editId="337C400B">
              <wp:simplePos x="0" y="0"/>
              <wp:positionH relativeFrom="page">
                <wp:align>right</wp:align>
              </wp:positionH>
              <wp:positionV relativeFrom="page">
                <wp:posOffset>-28575</wp:posOffset>
              </wp:positionV>
              <wp:extent cx="8175625" cy="12419965"/>
              <wp:effectExtent l="19050" t="57150" r="15875" b="19685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76259" cy="12420599"/>
                        <a:chOff x="-391956" y="2949"/>
                        <a:chExt cx="8176723" cy="12420998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-19522" y="2949"/>
                          <a:ext cx="7799542" cy="1028290"/>
                          <a:chOff x="-19522" y="0"/>
                          <a:chExt cx="7799542" cy="102869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522" y="16106"/>
                            <a:ext cx="7799513" cy="61281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755180" name="Rectangle 2"/>
                        <wps:cNvSpPr/>
                        <wps:spPr>
                          <a:xfrm>
                            <a:off x="2636520" y="0"/>
                            <a:ext cx="5143500" cy="1028699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-391956" y="11490467"/>
                          <a:ext cx="8176723" cy="933480"/>
                          <a:chOff x="863" y="-2364794"/>
                          <a:chExt cx="8176723" cy="933852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863" y="-2364794"/>
                            <a:ext cx="7772400" cy="61939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3034086" y="-2327738"/>
                            <a:ext cx="5143500" cy="89679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4864ED" id="Group 3" o:spid="_x0000_s1026" alt="&quot;&quot;" style="position:absolute;margin-left:592.55pt;margin-top:-2.25pt;width:643.75pt;height:977.95pt;z-index:-251660800;mso-position-horizontal:right;mso-position-horizontal-relative:page;mso-position-vertical-relative:page" coordorigin="-3919,29" coordsize="81767,124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">
              <v:group id="Group 10" o:spid="_x0000_s1027" style="position:absolute;left:-195;top:29;width:77995;height:10283" coordorigin="-195" coordsize="77995,10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left:-195;top:161;width:77994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Rectangle 2" o:spid="_x0000_s1029" style="position:absolute;left:26365;width:51435;height:10286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699;1018903,1028699;0,0" o:connectangles="0,0,0,0,0"/>
                </v:shape>
              </v:group>
              <v:group id="Group 12" o:spid="_x0000_s1030" style="position:absolute;left:-3919;top:114904;width:81766;height:9335;rotation:180" coordorigin="8,-23647" coordsize="81767,9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left:8;top:-23647;width:77724;height: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30340;top:-23277;width:51435;height:8968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896796;1018903,896796;0,0" o:connectangles="0,0,0,0,0"/>
                </v:shape>
              </v:group>
              <w10:wrap anchorx="page" anchory="page"/>
            </v:group>
          </w:pict>
        </mc:Fallback>
      </mc:AlternateContent>
    </w:r>
    <w:r w:rsidR="00251E4D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7C9C6CC" wp14:editId="6B292E02">
              <wp:simplePos x="0" y="0"/>
              <wp:positionH relativeFrom="column">
                <wp:posOffset>-810260</wp:posOffset>
              </wp:positionH>
              <wp:positionV relativeFrom="paragraph">
                <wp:posOffset>-197485</wp:posOffset>
              </wp:positionV>
              <wp:extent cx="2562225" cy="428625"/>
              <wp:effectExtent l="0" t="0" r="9525" b="9525"/>
              <wp:wrapTight wrapText="bothSides">
                <wp:wrapPolygon edited="0">
                  <wp:start x="0" y="0"/>
                  <wp:lineTo x="0" y="21120"/>
                  <wp:lineTo x="21520" y="21120"/>
                  <wp:lineTo x="21520" y="0"/>
                  <wp:lineTo x="0" y="0"/>
                </wp:wrapPolygon>
              </wp:wrapTight>
              <wp:docPr id="39980925" name="Shape 61" descr="Logo here placehol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2225" cy="428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CE2217" w14:textId="33D24C46" w:rsidR="000168AE" w:rsidRPr="000168AE" w:rsidRDefault="000168AE" w:rsidP="000168AE">
                          <w:pPr>
                            <w:pStyle w:val="NormalWeb"/>
                            <w:spacing w:before="0" w:beforeAutospacing="0" w:after="0" w:afterAutospacing="0"/>
                            <w:ind w:left="0"/>
                            <w:rPr>
                              <w:rFonts w:asciiTheme="minorHAnsi" w:hAnsiTheme="minorHAnsi"/>
                              <w:b w:val="0"/>
                              <w:bCs/>
                              <w:sz w:val="36"/>
                              <w:szCs w:val="40"/>
                            </w:rPr>
                          </w:pPr>
                          <w:r w:rsidRPr="000168AE">
                            <w:rPr>
                              <w:rFonts w:asciiTheme="minorHAnsi" w:hAnsiTheme="minorHAnsi"/>
                              <w:bCs/>
                              <w:sz w:val="36"/>
                              <w:szCs w:val="40"/>
                            </w:rPr>
                            <w:t xml:space="preserve">   Revision </w:t>
                          </w:r>
                          <w:r w:rsidR="00AB6AA1">
                            <w:rPr>
                              <w:rFonts w:asciiTheme="minorHAnsi" w:hAnsiTheme="minorHAnsi"/>
                              <w:bCs/>
                              <w:sz w:val="36"/>
                              <w:szCs w:val="40"/>
                            </w:rPr>
                            <w:t>5</w:t>
                          </w:r>
                          <w:r w:rsidRPr="000168AE">
                            <w:rPr>
                              <w:rFonts w:asciiTheme="minorHAnsi" w:hAnsiTheme="minorHAnsi"/>
                              <w:bCs/>
                              <w:sz w:val="36"/>
                              <w:szCs w:val="40"/>
                            </w:rPr>
                            <w:t xml:space="preserve"> </w:t>
                          </w:r>
                          <w:r w:rsidR="00251E4D">
                            <w:rPr>
                              <w:rFonts w:asciiTheme="minorHAnsi" w:hAnsiTheme="minorHAnsi"/>
                              <w:bCs/>
                              <w:sz w:val="36"/>
                              <w:szCs w:val="40"/>
                            </w:rPr>
                            <w:t xml:space="preserve"> Research</w:t>
                          </w:r>
                        </w:p>
                      </w:txbxContent>
                    </wps:txbx>
                    <wps:bodyPr wrap="square" lIns="19050" tIns="19050" rIns="19050" bIns="1905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9C6CC" id="Shape 61" o:spid="_x0000_s1027" alt="Logo here placeholder" style="position:absolute;left:0;text-align:left;margin-left:-63.8pt;margin-top:-15.55pt;width:201.75pt;height:33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" filled="f" stroked="f">
              <v:textbox inset="1.5pt,1.5pt,1.5pt,1.5pt">
                <w:txbxContent>
                  <w:p w14:paraId="1CCE2217" w14:textId="33D24C46" w:rsidR="000168AE" w:rsidRPr="000168AE" w:rsidRDefault="000168AE" w:rsidP="000168AE">
                    <w:pPr>
                      <w:pStyle w:val="NormalWeb"/>
                      <w:spacing w:before="0" w:beforeAutospacing="0" w:after="0" w:afterAutospacing="0"/>
                      <w:ind w:left="0"/>
                      <w:rPr>
                        <w:rFonts w:asciiTheme="minorHAnsi" w:hAnsiTheme="minorHAnsi"/>
                        <w:b w:val="0"/>
                        <w:bCs/>
                        <w:sz w:val="36"/>
                        <w:szCs w:val="40"/>
                      </w:rPr>
                    </w:pPr>
                    <w:r w:rsidRPr="000168AE">
                      <w:rPr>
                        <w:rFonts w:asciiTheme="minorHAnsi" w:hAnsiTheme="minorHAnsi"/>
                        <w:bCs/>
                        <w:sz w:val="36"/>
                        <w:szCs w:val="40"/>
                      </w:rPr>
                      <w:t xml:space="preserve">   Revision </w:t>
                    </w:r>
                    <w:r w:rsidR="00AB6AA1">
                      <w:rPr>
                        <w:rFonts w:asciiTheme="minorHAnsi" w:hAnsiTheme="minorHAnsi"/>
                        <w:bCs/>
                        <w:sz w:val="36"/>
                        <w:szCs w:val="40"/>
                      </w:rPr>
                      <w:t>5</w:t>
                    </w:r>
                    <w:r w:rsidRPr="000168AE">
                      <w:rPr>
                        <w:rFonts w:asciiTheme="minorHAnsi" w:hAnsiTheme="minorHAnsi"/>
                        <w:bCs/>
                        <w:sz w:val="36"/>
                        <w:szCs w:val="40"/>
                      </w:rPr>
                      <w:t xml:space="preserve"> </w:t>
                    </w:r>
                    <w:r w:rsidR="00251E4D">
                      <w:rPr>
                        <w:rFonts w:asciiTheme="minorHAnsi" w:hAnsiTheme="minorHAnsi"/>
                        <w:bCs/>
                        <w:sz w:val="36"/>
                        <w:szCs w:val="40"/>
                      </w:rPr>
                      <w:t xml:space="preserve"> Research</w:t>
                    </w:r>
                  </w:p>
                </w:txbxContent>
              </v:textbox>
              <w10:wrap type="tight"/>
            </v:rect>
          </w:pict>
        </mc:Fallback>
      </mc:AlternateContent>
    </w:r>
    <w:r w:rsidR="00251E4D"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190D5B4" wp14:editId="7A33E244">
              <wp:simplePos x="0" y="0"/>
              <wp:positionH relativeFrom="column">
                <wp:posOffset>2333625</wp:posOffset>
              </wp:positionH>
              <wp:positionV relativeFrom="paragraph">
                <wp:posOffset>-235585</wp:posOffset>
              </wp:positionV>
              <wp:extent cx="4438650" cy="438150"/>
              <wp:effectExtent l="0" t="0" r="0" b="0"/>
              <wp:wrapTight wrapText="bothSides">
                <wp:wrapPolygon edited="0">
                  <wp:start x="0" y="0"/>
                  <wp:lineTo x="0" y="20661"/>
                  <wp:lineTo x="21507" y="20661"/>
                  <wp:lineTo x="21507" y="0"/>
                  <wp:lineTo x="0" y="0"/>
                </wp:wrapPolygon>
              </wp:wrapTight>
              <wp:docPr id="18" name="Shape 61" descr="Logo her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9DA099E0-27DA-42BD-9D42-E4CA07B78FD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0" cy="438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5FB2B9" w14:textId="125E9694" w:rsidR="00E834B7" w:rsidRPr="00F12089" w:rsidRDefault="00251E4D" w:rsidP="00251E4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bCs/>
                              <w:color w:val="FFFFFF" w:themeColor="background1"/>
                              <w:spacing w:val="120"/>
                              <w:kern w:val="24"/>
                              <w:sz w:val="40"/>
                              <w:szCs w:val="44"/>
                            </w:rPr>
                            <w:t xml:space="preserve">   Eng: Youssef Elfishawy</w:t>
                          </w:r>
                        </w:p>
                      </w:txbxContent>
                    </wps:txbx>
                    <wps:bodyPr wrap="square" lIns="19050" tIns="19050" rIns="19050" bIns="1905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90D5B4" id="_x0000_s1028" alt="Logo here placeholder" style="position:absolute;left:0;text-align:left;margin-left:183.75pt;margin-top:-18.55pt;width:349.5pt;height:34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" fillcolor="black [3213]" stroked="f" strokeweight="3pt">
              <v:stroke miterlimit="4"/>
              <v:textbox inset="1.5pt,1.5pt,1.5pt,1.5pt">
                <w:txbxContent>
                  <w:p w14:paraId="005FB2B9" w14:textId="125E9694" w:rsidR="00E834B7" w:rsidRPr="00F12089" w:rsidRDefault="00251E4D" w:rsidP="00251E4D">
                    <w:pPr>
                      <w:pStyle w:val="NormalWeb"/>
                      <w:spacing w:before="0" w:beforeAutospacing="0" w:after="0" w:afterAutospacing="0"/>
                      <w:rPr>
                        <w:color w:val="FFFFFF" w:themeColor="background1"/>
                        <w:sz w:val="20"/>
                        <w:szCs w:val="22"/>
                      </w:rPr>
                    </w:pPr>
                    <w:r>
                      <w:rPr>
                        <w:rFonts w:asciiTheme="minorHAnsi" w:hAnsi="Calibri" w:cstheme="minorBidi"/>
                        <w:bCs/>
                        <w:color w:val="FFFFFF" w:themeColor="background1"/>
                        <w:spacing w:val="120"/>
                        <w:kern w:val="24"/>
                        <w:sz w:val="40"/>
                        <w:szCs w:val="44"/>
                      </w:rPr>
                      <w:t xml:space="preserve">   Eng: Youssef Elfishawy</w:t>
                    </w:r>
                  </w:p>
                </w:txbxContent>
              </v:textbox>
              <w10:wrap type="tight"/>
            </v:rect>
          </w:pict>
        </mc:Fallback>
      </mc:AlternateContent>
    </w:r>
    <w:r w:rsidR="00D45945" w:rsidRPr="00615018">
      <w:rPr>
        <w:noProof/>
        <w:color w:val="000000" w:themeColor="text1"/>
        <w:lang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3A4"/>
    <w:multiLevelType w:val="hybridMultilevel"/>
    <w:tmpl w:val="E2625E6C"/>
    <w:lvl w:ilvl="0" w:tplc="FC02872A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D120C7A"/>
    <w:multiLevelType w:val="hybridMultilevel"/>
    <w:tmpl w:val="0506FC7C"/>
    <w:lvl w:ilvl="0" w:tplc="F13E6834">
      <w:start w:val="1"/>
      <w:numFmt w:val="decimal"/>
      <w:lvlText w:val="%1-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75B32FD"/>
    <w:multiLevelType w:val="hybridMultilevel"/>
    <w:tmpl w:val="F628E9E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AA1534A"/>
    <w:multiLevelType w:val="hybridMultilevel"/>
    <w:tmpl w:val="F1A028D4"/>
    <w:lvl w:ilvl="0" w:tplc="3F7ABB4C">
      <w:start w:val="1"/>
      <w:numFmt w:val="decimal"/>
      <w:lvlText w:val="%1-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FF10777"/>
    <w:multiLevelType w:val="hybridMultilevel"/>
    <w:tmpl w:val="7C86915C"/>
    <w:lvl w:ilvl="0" w:tplc="181E8DF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5" w15:restartNumberingAfterBreak="0">
    <w:nsid w:val="2A3729CE"/>
    <w:multiLevelType w:val="hybridMultilevel"/>
    <w:tmpl w:val="F9D89306"/>
    <w:lvl w:ilvl="0" w:tplc="D8C80062">
      <w:numFmt w:val="bullet"/>
      <w:lvlText w:val=""/>
      <w:lvlJc w:val="left"/>
      <w:pPr>
        <w:ind w:left="-360" w:hanging="360"/>
      </w:pPr>
      <w:rPr>
        <w:rFonts w:ascii="Wingdings" w:eastAsiaTheme="minorEastAsia" w:hAnsi="Wingdings" w:cs="Duba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BB73F98"/>
    <w:multiLevelType w:val="hybridMultilevel"/>
    <w:tmpl w:val="38E05FA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F3E26E5"/>
    <w:multiLevelType w:val="hybridMultilevel"/>
    <w:tmpl w:val="81D4200A"/>
    <w:lvl w:ilvl="0" w:tplc="B99408D0">
      <w:start w:val="1"/>
      <w:numFmt w:val="bullet"/>
      <w:lvlText w:val="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F8B27DB"/>
    <w:multiLevelType w:val="multilevel"/>
    <w:tmpl w:val="6E449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99493F"/>
    <w:multiLevelType w:val="hybridMultilevel"/>
    <w:tmpl w:val="0A0025A8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0AC7BA5"/>
    <w:multiLevelType w:val="hybridMultilevel"/>
    <w:tmpl w:val="CB18F0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1539A"/>
    <w:multiLevelType w:val="hybridMultilevel"/>
    <w:tmpl w:val="0F4A0C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712359"/>
    <w:multiLevelType w:val="hybridMultilevel"/>
    <w:tmpl w:val="CCD47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26915"/>
    <w:multiLevelType w:val="hybridMultilevel"/>
    <w:tmpl w:val="4324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E06E0"/>
    <w:multiLevelType w:val="hybridMultilevel"/>
    <w:tmpl w:val="DEE6DB88"/>
    <w:lvl w:ilvl="0" w:tplc="D1706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D32260"/>
    <w:multiLevelType w:val="hybridMultilevel"/>
    <w:tmpl w:val="1C346A80"/>
    <w:lvl w:ilvl="0" w:tplc="D17061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D6DB9"/>
    <w:multiLevelType w:val="hybridMultilevel"/>
    <w:tmpl w:val="3B94298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50034A48"/>
    <w:multiLevelType w:val="hybridMultilevel"/>
    <w:tmpl w:val="F70C2F8A"/>
    <w:lvl w:ilvl="0" w:tplc="C8C00968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50AE6F73"/>
    <w:multiLevelType w:val="hybridMultilevel"/>
    <w:tmpl w:val="D48821D8"/>
    <w:lvl w:ilvl="0" w:tplc="DC90FE3E">
      <w:start w:val="1"/>
      <w:numFmt w:val="lowerLetter"/>
      <w:lvlText w:val="%1)"/>
      <w:lvlJc w:val="left"/>
      <w:pPr>
        <w:ind w:left="-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58811E84"/>
    <w:multiLevelType w:val="hybridMultilevel"/>
    <w:tmpl w:val="40FED17E"/>
    <w:lvl w:ilvl="0" w:tplc="48960076">
      <w:start w:val="1"/>
      <w:numFmt w:val="decimal"/>
      <w:lvlText w:val="%1-"/>
      <w:lvlJc w:val="left"/>
      <w:pPr>
        <w:ind w:left="-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6C41360C"/>
    <w:multiLevelType w:val="hybridMultilevel"/>
    <w:tmpl w:val="3C5CE9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6CFE127F"/>
    <w:multiLevelType w:val="hybridMultilevel"/>
    <w:tmpl w:val="A2A059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01957"/>
    <w:multiLevelType w:val="hybridMultilevel"/>
    <w:tmpl w:val="9DE4C7C0"/>
    <w:lvl w:ilvl="0" w:tplc="07C8C462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7AFE291F"/>
    <w:multiLevelType w:val="hybridMultilevel"/>
    <w:tmpl w:val="7CD210A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95471071">
    <w:abstractNumId w:val="18"/>
  </w:num>
  <w:num w:numId="2" w16cid:durableId="1790588188">
    <w:abstractNumId w:val="13"/>
  </w:num>
  <w:num w:numId="3" w16cid:durableId="1707365140">
    <w:abstractNumId w:val="21"/>
  </w:num>
  <w:num w:numId="4" w16cid:durableId="9839664">
    <w:abstractNumId w:val="22"/>
  </w:num>
  <w:num w:numId="5" w16cid:durableId="802692480">
    <w:abstractNumId w:val="0"/>
  </w:num>
  <w:num w:numId="6" w16cid:durableId="254173945">
    <w:abstractNumId w:val="10"/>
  </w:num>
  <w:num w:numId="7" w16cid:durableId="1864052675">
    <w:abstractNumId w:val="1"/>
  </w:num>
  <w:num w:numId="8" w16cid:durableId="1758134690">
    <w:abstractNumId w:val="17"/>
  </w:num>
  <w:num w:numId="9" w16cid:durableId="1513957233">
    <w:abstractNumId w:val="7"/>
  </w:num>
  <w:num w:numId="10" w16cid:durableId="1582107273">
    <w:abstractNumId w:val="14"/>
  </w:num>
  <w:num w:numId="11" w16cid:durableId="1881284494">
    <w:abstractNumId w:val="11"/>
  </w:num>
  <w:num w:numId="12" w16cid:durableId="1621187486">
    <w:abstractNumId w:val="15"/>
  </w:num>
  <w:num w:numId="13" w16cid:durableId="2092190915">
    <w:abstractNumId w:val="6"/>
  </w:num>
  <w:num w:numId="14" w16cid:durableId="580257283">
    <w:abstractNumId w:val="12"/>
  </w:num>
  <w:num w:numId="15" w16cid:durableId="1928030511">
    <w:abstractNumId w:val="4"/>
  </w:num>
  <w:num w:numId="16" w16cid:durableId="1839811254">
    <w:abstractNumId w:val="9"/>
  </w:num>
  <w:num w:numId="17" w16cid:durableId="1810173698">
    <w:abstractNumId w:val="23"/>
  </w:num>
  <w:num w:numId="18" w16cid:durableId="1200624807">
    <w:abstractNumId w:val="20"/>
  </w:num>
  <w:num w:numId="19" w16cid:durableId="1451820767">
    <w:abstractNumId w:val="16"/>
  </w:num>
  <w:num w:numId="20" w16cid:durableId="1818646509">
    <w:abstractNumId w:val="19"/>
  </w:num>
  <w:num w:numId="21" w16cid:durableId="249197315">
    <w:abstractNumId w:val="8"/>
  </w:num>
  <w:num w:numId="22" w16cid:durableId="181210318">
    <w:abstractNumId w:val="5"/>
  </w:num>
  <w:num w:numId="23" w16cid:durableId="1547181678">
    <w:abstractNumId w:val="3"/>
  </w:num>
  <w:num w:numId="24" w16cid:durableId="819229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2"/>
    <w:rsid w:val="000168AE"/>
    <w:rsid w:val="00083BAA"/>
    <w:rsid w:val="000A22B1"/>
    <w:rsid w:val="000A7EE1"/>
    <w:rsid w:val="000E7F6A"/>
    <w:rsid w:val="00142D35"/>
    <w:rsid w:val="00145C8E"/>
    <w:rsid w:val="00154659"/>
    <w:rsid w:val="001674B4"/>
    <w:rsid w:val="001766D6"/>
    <w:rsid w:val="001B74AD"/>
    <w:rsid w:val="002262AE"/>
    <w:rsid w:val="00251E4D"/>
    <w:rsid w:val="002538A2"/>
    <w:rsid w:val="00260E53"/>
    <w:rsid w:val="00283C8D"/>
    <w:rsid w:val="003444BE"/>
    <w:rsid w:val="00370298"/>
    <w:rsid w:val="003936EF"/>
    <w:rsid w:val="003A1646"/>
    <w:rsid w:val="003E24DF"/>
    <w:rsid w:val="003F5C94"/>
    <w:rsid w:val="00453DFB"/>
    <w:rsid w:val="0049530A"/>
    <w:rsid w:val="00496454"/>
    <w:rsid w:val="004A2B0D"/>
    <w:rsid w:val="004F09EF"/>
    <w:rsid w:val="0054791C"/>
    <w:rsid w:val="00563742"/>
    <w:rsid w:val="00564809"/>
    <w:rsid w:val="00597E25"/>
    <w:rsid w:val="005B7376"/>
    <w:rsid w:val="005C2210"/>
    <w:rsid w:val="00615018"/>
    <w:rsid w:val="0062123A"/>
    <w:rsid w:val="00646E75"/>
    <w:rsid w:val="0067596A"/>
    <w:rsid w:val="006F6F10"/>
    <w:rsid w:val="00721AF5"/>
    <w:rsid w:val="00783E79"/>
    <w:rsid w:val="00794403"/>
    <w:rsid w:val="007B5AE8"/>
    <w:rsid w:val="007E3517"/>
    <w:rsid w:val="007F5192"/>
    <w:rsid w:val="00822FFE"/>
    <w:rsid w:val="0083365C"/>
    <w:rsid w:val="008C2BFC"/>
    <w:rsid w:val="008C6F65"/>
    <w:rsid w:val="008E16BB"/>
    <w:rsid w:val="009629A1"/>
    <w:rsid w:val="009D653F"/>
    <w:rsid w:val="009F4D92"/>
    <w:rsid w:val="00A11A20"/>
    <w:rsid w:val="00A3360D"/>
    <w:rsid w:val="00A96CF8"/>
    <w:rsid w:val="00AB2617"/>
    <w:rsid w:val="00AB4269"/>
    <w:rsid w:val="00AB6AA1"/>
    <w:rsid w:val="00AC2941"/>
    <w:rsid w:val="00AC5740"/>
    <w:rsid w:val="00AD3699"/>
    <w:rsid w:val="00AF718F"/>
    <w:rsid w:val="00B46874"/>
    <w:rsid w:val="00B50294"/>
    <w:rsid w:val="00BA2077"/>
    <w:rsid w:val="00C70786"/>
    <w:rsid w:val="00C81CAA"/>
    <w:rsid w:val="00C8208C"/>
    <w:rsid w:val="00C8222A"/>
    <w:rsid w:val="00D21482"/>
    <w:rsid w:val="00D45945"/>
    <w:rsid w:val="00D45A7B"/>
    <w:rsid w:val="00D66593"/>
    <w:rsid w:val="00E07D52"/>
    <w:rsid w:val="00E27B46"/>
    <w:rsid w:val="00E55D74"/>
    <w:rsid w:val="00E6540C"/>
    <w:rsid w:val="00E81E2A"/>
    <w:rsid w:val="00E834B7"/>
    <w:rsid w:val="00E9329B"/>
    <w:rsid w:val="00EC5792"/>
    <w:rsid w:val="00EE0952"/>
    <w:rsid w:val="00F12089"/>
    <w:rsid w:val="00F148C0"/>
    <w:rsid w:val="00F51E6E"/>
    <w:rsid w:val="00F77020"/>
    <w:rsid w:val="00FD4C59"/>
    <w:rsid w:val="00FE0F43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FBEB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b/>
        <w:color w:val="7030A0"/>
        <w:kern w:val="20"/>
        <w:sz w:val="26"/>
        <w:szCs w:val="26"/>
        <w:lang w:val="en-US" w:eastAsia="ja-JP" w:bidi="ar-SA"/>
      </w:rPr>
    </w:rPrDefault>
    <w:pPrDefault>
      <w:pPr>
        <w:spacing w:before="40" w:after="160" w:line="288" w:lineRule="auto"/>
        <w:ind w:left="-720" w:right="-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A7B"/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 w:val="0"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 w:val="0"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 w:val="0"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21482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1482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rsid w:val="00D214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69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AD3699"/>
    <w:rPr>
      <w:color w:val="605E5C"/>
      <w:shd w:val="clear" w:color="auto" w:fill="E1DFDD"/>
    </w:rPr>
  </w:style>
  <w:style w:type="table" w:customStyle="1" w:styleId="ListTable31">
    <w:name w:val="List Table 31"/>
    <w:basedOn w:val="TableNormal"/>
    <w:next w:val="ListTable3"/>
    <w:uiPriority w:val="48"/>
    <w:rsid w:val="00370298"/>
    <w:pPr>
      <w:spacing w:before="0" w:after="0" w:line="240" w:lineRule="auto"/>
      <w:ind w:left="0" w:right="0"/>
    </w:pPr>
    <w:rPr>
      <w:rFonts w:eastAsia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37029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2">
    <w:name w:val="List Table 32"/>
    <w:basedOn w:val="TableNormal"/>
    <w:next w:val="ListTable3"/>
    <w:uiPriority w:val="48"/>
    <w:rsid w:val="00370298"/>
    <w:pPr>
      <w:spacing w:before="0" w:after="0" w:line="240" w:lineRule="auto"/>
      <w:ind w:left="0" w:right="0"/>
    </w:pPr>
    <w:rPr>
      <w:rFonts w:eastAsia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3">
    <w:name w:val="List Table 33"/>
    <w:basedOn w:val="TableNormal"/>
    <w:next w:val="ListTable3"/>
    <w:uiPriority w:val="48"/>
    <w:rsid w:val="00370298"/>
    <w:pPr>
      <w:spacing w:before="0" w:after="0" w:line="240" w:lineRule="auto"/>
      <w:ind w:left="0" w:right="0"/>
    </w:pPr>
    <w:rPr>
      <w:rFonts w:eastAsia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8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5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4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721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3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6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92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03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17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96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4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77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43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9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4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91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1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2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265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00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7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5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0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1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9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5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ud%20Safwat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2023-08-16T14:46:00Z</dcterms:created>
  <dcterms:modified xsi:type="dcterms:W3CDTF">2023-08-16T14:46:00Z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